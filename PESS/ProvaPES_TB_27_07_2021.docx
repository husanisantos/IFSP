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134"/>
        <w:gridCol w:w="1843"/>
        <w:gridCol w:w="4819"/>
      </w:tblGrid>
      <w:tr w:rsidR="00D23123" w:rsidRPr="003D4957" w14:paraId="0C2F996C" w14:textId="77777777" w:rsidTr="0093058A">
        <w:trPr>
          <w:cantSplit/>
          <w:trHeight w:val="132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77CD09" w14:textId="77777777" w:rsidR="00D23123" w:rsidRPr="0040243B" w:rsidRDefault="0040243B" w:rsidP="00A07C8D">
            <w:pPr>
              <w:snapToGrid w:val="0"/>
              <w:spacing w:line="360" w:lineRule="auto"/>
              <w:jc w:val="center"/>
              <w:rPr>
                <w:rFonts w:asciiTheme="majorHAnsi" w:hAnsiTheme="majorHAnsi" w:cs="Tahoma"/>
                <w:i/>
                <w:iCs/>
                <w:color w:val="444444"/>
              </w:rPr>
            </w:pPr>
            <w:r>
              <w:rPr>
                <w:noProof/>
                <w:lang w:eastAsia="pt-BR" w:bidi="ar-SA"/>
              </w:rPr>
              <w:drawing>
                <wp:inline distT="0" distB="0" distL="0" distR="0" wp14:anchorId="203C8FFB" wp14:editId="4E6C49BA">
                  <wp:extent cx="2271710" cy="781050"/>
                  <wp:effectExtent l="0" t="0" r="0" b="0"/>
                  <wp:docPr id="1" name="Imagem 1" descr="http://vtp.ifsp.edu.br/wp-content/themes/ifsp_votu/images/logo_if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tp.ifsp.edu.br/wp-content/themes/ifsp_votu/images/logo_if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748" cy="786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1BE52" w14:textId="77777777" w:rsidR="003D4957" w:rsidRPr="003D4957" w:rsidRDefault="003D4957" w:rsidP="003D4957">
            <w:pPr>
              <w:pStyle w:val="Ttulo5"/>
              <w:snapToGrid w:val="0"/>
              <w:jc w:val="center"/>
              <w:rPr>
                <w:rFonts w:asciiTheme="majorHAnsi" w:hAnsiTheme="majorHAnsi"/>
                <w:b w:val="0"/>
                <w:sz w:val="24"/>
              </w:rPr>
            </w:pPr>
          </w:p>
          <w:p w14:paraId="20EF006B" w14:textId="7176E581" w:rsidR="003D4957" w:rsidRPr="003B0CE3" w:rsidRDefault="00575F1F" w:rsidP="003D4957">
            <w:pPr>
              <w:pStyle w:val="Ttulo5"/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Sistemas</w:t>
            </w:r>
            <w:r w:rsidR="00EA41E9">
              <w:rPr>
                <w:rFonts w:asciiTheme="majorHAnsi" w:hAnsiTheme="majorHAnsi"/>
                <w:sz w:val="28"/>
                <w:szCs w:val="28"/>
              </w:rPr>
              <w:t xml:space="preserve"> de Informação</w:t>
            </w:r>
          </w:p>
          <w:p w14:paraId="0BEFDE4B" w14:textId="78A3A544" w:rsidR="003D4957" w:rsidRPr="003D4957" w:rsidRDefault="00EA41E9" w:rsidP="003F4E9F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="0040243B">
              <w:rPr>
                <w:rFonts w:asciiTheme="majorHAnsi" w:hAnsiTheme="majorHAnsi"/>
              </w:rPr>
              <w:t xml:space="preserve">º </w:t>
            </w:r>
            <w:r w:rsidR="00575F1F">
              <w:rPr>
                <w:rFonts w:asciiTheme="majorHAnsi" w:hAnsiTheme="majorHAnsi"/>
              </w:rPr>
              <w:t>SEMESTRE</w:t>
            </w:r>
            <w:r w:rsidR="004542E7">
              <w:rPr>
                <w:rFonts w:asciiTheme="majorHAnsi" w:hAnsiTheme="majorHAnsi"/>
              </w:rPr>
              <w:t xml:space="preserve"> </w:t>
            </w:r>
          </w:p>
        </w:tc>
      </w:tr>
      <w:tr w:rsidR="00D23123" w:rsidRPr="003D4957" w14:paraId="1C665D32" w14:textId="77777777" w:rsidTr="0093058A">
        <w:trPr>
          <w:cantSplit/>
          <w:trHeight w:val="364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D843A" w14:textId="713ED5BD" w:rsidR="00D23123" w:rsidRPr="003D4957" w:rsidRDefault="00D23123" w:rsidP="00FF1106">
            <w:pPr>
              <w:pStyle w:val="Ttulo5"/>
              <w:snapToGrid w:val="0"/>
              <w:spacing w:before="240" w:line="480" w:lineRule="auto"/>
              <w:ind w:left="1009" w:hanging="1009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szCs w:val="22"/>
              </w:rPr>
              <w:t>Aluno:</w:t>
            </w:r>
            <w:r w:rsidR="0071659B">
              <w:rPr>
                <w:rFonts w:asciiTheme="majorHAnsi" w:hAnsiTheme="majorHAnsi"/>
                <w:szCs w:val="22"/>
              </w:rPr>
              <w:t xml:space="preserve"> Husani </w:t>
            </w:r>
            <w:proofErr w:type="spellStart"/>
            <w:r w:rsidR="0071659B">
              <w:rPr>
                <w:rFonts w:asciiTheme="majorHAnsi" w:hAnsiTheme="majorHAnsi"/>
                <w:szCs w:val="22"/>
              </w:rPr>
              <w:t>Kamau</w:t>
            </w:r>
            <w:proofErr w:type="spellEnd"/>
            <w:r w:rsidR="0071659B">
              <w:rPr>
                <w:rFonts w:asciiTheme="majorHAnsi" w:hAnsiTheme="majorHAnsi"/>
                <w:szCs w:val="22"/>
              </w:rPr>
              <w:t xml:space="preserve"> dos Santos </w:t>
            </w:r>
            <w:proofErr w:type="spellStart"/>
            <w:r w:rsidR="0071659B">
              <w:rPr>
                <w:rFonts w:asciiTheme="majorHAnsi" w:hAnsiTheme="majorHAnsi"/>
                <w:szCs w:val="22"/>
              </w:rPr>
              <w:t>Fabre</w:t>
            </w:r>
            <w:proofErr w:type="spellEnd"/>
            <w:r w:rsidR="0071659B">
              <w:rPr>
                <w:rFonts w:asciiTheme="majorHAnsi" w:hAnsiTheme="majorHAnsi"/>
                <w:szCs w:val="22"/>
              </w:rPr>
              <w:t xml:space="preserve"> Claudino</w:t>
            </w:r>
          </w:p>
        </w:tc>
      </w:tr>
      <w:tr w:rsidR="00D23123" w:rsidRPr="003D4957" w14:paraId="3139C2E8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1FC84" w14:textId="595717A7" w:rsidR="003B0CE3" w:rsidRPr="003B0CE3" w:rsidRDefault="00D23123" w:rsidP="003F4E9F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Disciplina: </w:t>
            </w:r>
            <w:r w:rsidR="00EA41E9">
              <w:rPr>
                <w:rFonts w:asciiTheme="majorHAnsi" w:hAnsiTheme="majorHAnsi"/>
                <w:sz w:val="22"/>
                <w:szCs w:val="22"/>
              </w:rPr>
              <w:t>Programação Estruturada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11405" w14:textId="63FDBDF7" w:rsidR="00D23123" w:rsidRPr="003D4957" w:rsidRDefault="003F4E9F" w:rsidP="003B0CE3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  <w:szCs w:val="22"/>
              </w:rPr>
              <w:t xml:space="preserve">Prova </w:t>
            </w:r>
            <w:r w:rsidR="00EA41E9">
              <w:rPr>
                <w:rFonts w:asciiTheme="majorHAnsi" w:hAnsiTheme="majorHAnsi"/>
                <w:b w:val="0"/>
                <w:szCs w:val="22"/>
              </w:rPr>
              <w:t>Bimestral</w:t>
            </w:r>
          </w:p>
        </w:tc>
      </w:tr>
      <w:tr w:rsidR="00D23123" w:rsidRPr="003D4957" w14:paraId="7985F77E" w14:textId="77777777" w:rsidTr="0093058A">
        <w:trPr>
          <w:trHeight w:val="252"/>
        </w:trPr>
        <w:tc>
          <w:tcPr>
            <w:tcW w:w="6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715E0" w14:textId="77777777" w:rsidR="00D23123" w:rsidRPr="003D4957" w:rsidRDefault="00575F1F" w:rsidP="00511640">
            <w:pPr>
              <w:snapToGrid w:val="0"/>
              <w:spacing w:before="60" w:after="6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Professor</w:t>
            </w:r>
            <w:r w:rsidR="00D23123"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: </w:t>
            </w:r>
            <w:r w:rsidR="00511640">
              <w:rPr>
                <w:rFonts w:asciiTheme="majorHAnsi" w:hAnsiTheme="majorHAnsi"/>
                <w:sz w:val="22"/>
                <w:szCs w:val="22"/>
              </w:rPr>
              <w:t>Ivan Oliveira Lopes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EF2D1" w14:textId="7743420E" w:rsidR="00D23123" w:rsidRPr="003D4957" w:rsidRDefault="003B0CE3" w:rsidP="00691FB5">
            <w:pPr>
              <w:pStyle w:val="Ttulo5"/>
              <w:snapToGrid w:val="0"/>
              <w:spacing w:before="60" w:after="60" w:line="100" w:lineRule="atLeast"/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  <w:szCs w:val="22"/>
              </w:rPr>
              <w:t>Votuporanga</w:t>
            </w:r>
            <w:r w:rsidR="00D23D4E" w:rsidRPr="003D4957">
              <w:rPr>
                <w:rFonts w:asciiTheme="majorHAnsi" w:hAnsiTheme="majorHAnsi"/>
                <w:b w:val="0"/>
                <w:szCs w:val="22"/>
              </w:rPr>
              <w:t xml:space="preserve">, </w:t>
            </w:r>
            <w:r w:rsidR="00EA41E9">
              <w:rPr>
                <w:rFonts w:asciiTheme="majorHAnsi" w:hAnsiTheme="majorHAnsi"/>
                <w:b w:val="0"/>
                <w:szCs w:val="22"/>
              </w:rPr>
              <w:t>27</w:t>
            </w:r>
            <w:r w:rsidR="00511640">
              <w:rPr>
                <w:rFonts w:asciiTheme="majorHAnsi" w:hAnsiTheme="majorHAnsi"/>
                <w:b w:val="0"/>
                <w:szCs w:val="22"/>
              </w:rPr>
              <w:t xml:space="preserve"> de </w:t>
            </w:r>
            <w:proofErr w:type="gramStart"/>
            <w:r w:rsidR="00EA41E9">
              <w:rPr>
                <w:rFonts w:asciiTheme="majorHAnsi" w:hAnsiTheme="majorHAnsi"/>
                <w:b w:val="0"/>
                <w:szCs w:val="22"/>
              </w:rPr>
              <w:t>Julho</w:t>
            </w:r>
            <w:proofErr w:type="gramEnd"/>
            <w:r w:rsidR="00511640">
              <w:rPr>
                <w:rFonts w:asciiTheme="majorHAnsi" w:hAnsiTheme="majorHAnsi"/>
                <w:b w:val="0"/>
                <w:szCs w:val="22"/>
              </w:rPr>
              <w:t xml:space="preserve"> de 20</w:t>
            </w:r>
            <w:r w:rsidR="00EA41E9">
              <w:rPr>
                <w:rFonts w:asciiTheme="majorHAnsi" w:hAnsiTheme="majorHAnsi"/>
                <w:b w:val="0"/>
                <w:szCs w:val="22"/>
              </w:rPr>
              <w:t>21</w:t>
            </w:r>
          </w:p>
        </w:tc>
      </w:tr>
      <w:tr w:rsidR="003B0CE3" w:rsidRPr="003D4957" w14:paraId="2AC6E26C" w14:textId="77777777" w:rsidTr="0093058A">
        <w:trPr>
          <w:trHeight w:val="25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48620" w14:textId="09570408" w:rsidR="003B0CE3" w:rsidRPr="003D4957" w:rsidRDefault="003B0CE3" w:rsidP="003B0CE3">
            <w:pPr>
              <w:snapToGrid w:val="0"/>
              <w:spacing w:before="60" w:after="60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 xml:space="preserve">Valor: </w:t>
            </w:r>
            <w:r w:rsidR="00EA41E9">
              <w:rPr>
                <w:rFonts w:asciiTheme="majorHAnsi" w:hAnsiTheme="majorHAnsi"/>
                <w:sz w:val="22"/>
                <w:szCs w:val="22"/>
              </w:rPr>
              <w:t>4</w:t>
            </w:r>
            <w:r w:rsidRPr="003D4957">
              <w:rPr>
                <w:rFonts w:asciiTheme="majorHAnsi" w:hAnsiTheme="majorHAnsi"/>
                <w:sz w:val="22"/>
                <w:szCs w:val="22"/>
              </w:rPr>
              <w:t xml:space="preserve">.0 pontos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4A3C16" w14:textId="77777777" w:rsidR="003B0CE3" w:rsidRPr="003D4957" w:rsidRDefault="003B0CE3" w:rsidP="0045319B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  <w:r w:rsidRPr="003D4957">
              <w:rPr>
                <w:rFonts w:asciiTheme="majorHAnsi" w:hAnsiTheme="majorHAnsi"/>
                <w:szCs w:val="22"/>
              </w:rPr>
              <w:t>Nota:</w:t>
            </w:r>
            <w:r>
              <w:rPr>
                <w:rFonts w:asciiTheme="majorHAnsi" w:hAnsiTheme="majorHAnsi"/>
                <w:szCs w:val="22"/>
              </w:rPr>
              <w:t>_________</w:t>
            </w:r>
            <w:r w:rsidRPr="003D4957">
              <w:rPr>
                <w:rFonts w:asciiTheme="majorHAnsi" w:hAnsiTheme="majorHAnsi"/>
                <w:szCs w:val="22"/>
              </w:rPr>
              <w:t>__________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FF640" w14:textId="77777777" w:rsidR="003B0CE3" w:rsidRPr="003D4957" w:rsidRDefault="003B0CE3" w:rsidP="0045319B">
            <w:pPr>
              <w:pStyle w:val="Ttulo5"/>
              <w:snapToGrid w:val="0"/>
              <w:spacing w:before="120" w:after="60" w:line="100" w:lineRule="atLeast"/>
              <w:rPr>
                <w:rFonts w:asciiTheme="majorHAnsi" w:hAnsiTheme="majorHAnsi"/>
              </w:rPr>
            </w:pPr>
          </w:p>
        </w:tc>
      </w:tr>
      <w:tr w:rsidR="00D23123" w:rsidRPr="003D4957" w14:paraId="4E6EAEAD" w14:textId="77777777" w:rsidTr="0093058A">
        <w:trPr>
          <w:trHeight w:val="70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E915AA" w14:textId="77777777" w:rsidR="00D23123" w:rsidRPr="003D4957" w:rsidRDefault="00D23123" w:rsidP="0045319B">
            <w:pPr>
              <w:pStyle w:val="Ttulo5"/>
              <w:snapToGrid w:val="0"/>
              <w:rPr>
                <w:rFonts w:asciiTheme="majorHAnsi" w:hAnsiTheme="majorHAnsi"/>
                <w:sz w:val="4"/>
                <w:szCs w:val="4"/>
              </w:rPr>
            </w:pPr>
          </w:p>
          <w:p w14:paraId="4AF0D8B9" w14:textId="77777777" w:rsidR="00D23123" w:rsidRPr="003D4957" w:rsidRDefault="00D23123" w:rsidP="0045319B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  <w:p w14:paraId="14B7135E" w14:textId="77777777" w:rsidR="00D23123" w:rsidRPr="003D4957" w:rsidRDefault="00D23123" w:rsidP="0045319B">
            <w:pPr>
              <w:snapToGrid w:val="0"/>
              <w:spacing w:line="360" w:lineRule="auto"/>
              <w:rPr>
                <w:rFonts w:asciiTheme="majorHAnsi" w:hAnsiTheme="majorHAnsi"/>
                <w:b/>
                <w:sz w:val="4"/>
                <w:szCs w:val="4"/>
              </w:rPr>
            </w:pPr>
          </w:p>
        </w:tc>
      </w:tr>
      <w:tr w:rsidR="00D23123" w:rsidRPr="003D4957" w14:paraId="0728C3DC" w14:textId="77777777" w:rsidTr="0093058A">
        <w:trPr>
          <w:trHeight w:val="252"/>
        </w:trPr>
        <w:tc>
          <w:tcPr>
            <w:tcW w:w="109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FFF2A" w14:textId="77777777" w:rsidR="00D23123" w:rsidRPr="003D4957" w:rsidRDefault="00D23123" w:rsidP="0045319B">
            <w:pPr>
              <w:snapToGrid w:val="0"/>
              <w:rPr>
                <w:rFonts w:asciiTheme="majorHAnsi" w:hAnsiTheme="majorHAnsi"/>
                <w:b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>Observações:</w:t>
            </w:r>
          </w:p>
          <w:p w14:paraId="575C9957" w14:textId="77777777" w:rsidR="00D23123" w:rsidRPr="003D4957" w:rsidRDefault="00D23123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 w:rsidRPr="003D4957">
              <w:rPr>
                <w:rFonts w:asciiTheme="majorHAnsi" w:hAnsiTheme="majorHAnsi" w:cs="Arial"/>
                <w:sz w:val="22"/>
                <w:szCs w:val="22"/>
              </w:rPr>
              <w:t xml:space="preserve">A prova é SEM CONSULTA e INDIVIDUAL; </w:t>
            </w:r>
          </w:p>
          <w:p w14:paraId="16738975" w14:textId="77777777" w:rsidR="00D23123" w:rsidRPr="005F3D11" w:rsidRDefault="003B0CE3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Leia atentamente as questões. </w:t>
            </w:r>
            <w:r w:rsidR="00D23123" w:rsidRPr="003D4957">
              <w:rPr>
                <w:rFonts w:asciiTheme="majorHAnsi" w:hAnsiTheme="majorHAnsi" w:cs="Arial"/>
                <w:sz w:val="22"/>
                <w:szCs w:val="22"/>
              </w:rPr>
              <w:t xml:space="preserve">A interpretação destas FAZ PARTE da prova; </w:t>
            </w:r>
          </w:p>
          <w:p w14:paraId="696D01BA" w14:textId="22949A79" w:rsidR="005C609E" w:rsidRPr="003D4957" w:rsidRDefault="00EA41E9" w:rsidP="0045319B">
            <w:pPr>
              <w:numPr>
                <w:ilvl w:val="0"/>
                <w:numId w:val="2"/>
              </w:numPr>
              <w:tabs>
                <w:tab w:val="left" w:pos="426"/>
              </w:tabs>
              <w:ind w:left="0" w:firstLine="0"/>
              <w:jc w:val="both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 xml:space="preserve">As respostas deverão ser entregues no Moodle até  dia </w:t>
            </w:r>
            <w:r w:rsidRPr="00EA41E9">
              <w:rPr>
                <w:rFonts w:asciiTheme="majorHAnsi" w:hAnsiTheme="majorHAnsi" w:cs="Arial"/>
                <w:color w:val="FF0000"/>
                <w:sz w:val="22"/>
                <w:szCs w:val="22"/>
              </w:rPr>
              <w:t>28/07/2021 (12 horas).</w:t>
            </w:r>
          </w:p>
          <w:p w14:paraId="15E82D91" w14:textId="77777777" w:rsidR="00D23123" w:rsidRPr="003D4957" w:rsidRDefault="00D23123" w:rsidP="0045319B">
            <w:pPr>
              <w:jc w:val="right"/>
              <w:rPr>
                <w:rFonts w:asciiTheme="majorHAnsi" w:hAnsiTheme="majorHAnsi"/>
                <w:b/>
              </w:rPr>
            </w:pPr>
            <w:r w:rsidRPr="003D4957">
              <w:rPr>
                <w:rFonts w:asciiTheme="majorHAnsi" w:hAnsiTheme="majorHAnsi"/>
                <w:b/>
                <w:sz w:val="22"/>
                <w:szCs w:val="22"/>
              </w:rPr>
              <w:t>Boa Prova!</w:t>
            </w:r>
          </w:p>
        </w:tc>
      </w:tr>
      <w:tr w:rsidR="00D23123" w:rsidRPr="003D4957" w14:paraId="74DF824E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1EE7A88" w14:textId="77777777" w:rsidR="00D23123" w:rsidRPr="003D4957" w:rsidRDefault="003D35A2" w:rsidP="0045319B">
            <w:pPr>
              <w:pStyle w:val="Ttulo5"/>
              <w:snapToGrid w:val="0"/>
              <w:spacing w:line="100" w:lineRule="atLeast"/>
              <w:jc w:val="both"/>
              <w:rPr>
                <w:rFonts w:asciiTheme="majorHAnsi" w:hAnsiTheme="majorHAnsi"/>
                <w:sz w:val="4"/>
                <w:szCs w:val="4"/>
              </w:rPr>
            </w:pPr>
            <w:r>
              <w:rPr>
                <w:rFonts w:asciiTheme="majorHAnsi" w:hAnsiTheme="majorHAnsi"/>
                <w:sz w:val="4"/>
                <w:szCs w:val="4"/>
              </w:rPr>
              <w:t>u</w:t>
            </w:r>
          </w:p>
        </w:tc>
      </w:tr>
      <w:tr w:rsidR="00D23123" w:rsidRPr="003D4957" w14:paraId="07376C2A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304A" w14:textId="1D46757F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 w:rsidRPr="00A905C0">
              <w:rPr>
                <w:b/>
                <w:bCs/>
                <w:color w:val="002060"/>
              </w:rPr>
              <w:t>(0.3 pontos)</w:t>
            </w:r>
          </w:p>
          <w:p w14:paraId="33165856" w14:textId="77777777" w:rsidR="006F20FA" w:rsidRPr="00EA41E9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59D2E84B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>Em Aluno: deve ser colocado o seu nome;</w:t>
            </w:r>
          </w:p>
          <w:p w14:paraId="0B2658F2" w14:textId="7B47B4DA" w:rsidR="00EA41E9" w:rsidRDefault="00EA41E9" w:rsidP="00C70271">
            <w:pPr>
              <w:pStyle w:val="PargrafodaLista"/>
              <w:widowControl/>
              <w:numPr>
                <w:ilvl w:val="0"/>
                <w:numId w:val="3"/>
              </w:numPr>
              <w:suppressAutoHyphens w:val="0"/>
              <w:spacing w:after="160" w:line="259" w:lineRule="auto"/>
            </w:pPr>
            <w:r>
              <w:t xml:space="preserve">Em Matrícula: deve ser colocado a sua </w:t>
            </w:r>
            <w:r w:rsidR="00C70271">
              <w:t>matrícula</w:t>
            </w:r>
            <w:r>
              <w:t xml:space="preserve"> no IFSP;</w:t>
            </w:r>
          </w:p>
          <w:p w14:paraId="50BA7A8E" w14:textId="3B8940C0" w:rsidR="0071659B" w:rsidRDefault="0071659B" w:rsidP="006F20FA">
            <w:pPr>
              <w:widowControl/>
              <w:suppressAutoHyphens w:val="0"/>
              <w:spacing w:after="160" w:line="259" w:lineRule="auto"/>
            </w:pPr>
          </w:p>
          <w:p w14:paraId="76791C45" w14:textId="76E91710" w:rsidR="006F20FA" w:rsidRDefault="006F20FA" w:rsidP="0071659B">
            <w:pPr>
              <w:widowControl/>
              <w:suppressAutoHyphens w:val="0"/>
              <w:spacing w:after="160" w:line="259" w:lineRule="auto"/>
              <w:jc w:val="center"/>
            </w:pPr>
            <w:r w:rsidRPr="006F20FA">
              <w:drawing>
                <wp:inline distT="0" distB="0" distL="0" distR="0" wp14:anchorId="6726A870" wp14:editId="5118B29E">
                  <wp:extent cx="3972479" cy="704948"/>
                  <wp:effectExtent l="0" t="0" r="952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79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69667" w14:textId="69AA3F65" w:rsidR="00EA41E9" w:rsidRDefault="00EA41E9" w:rsidP="00EA41E9">
            <w:pPr>
              <w:jc w:val="center"/>
            </w:pPr>
          </w:p>
          <w:p w14:paraId="0924CD8E" w14:textId="77777777" w:rsidR="00EA41E9" w:rsidRPr="00EA41E9" w:rsidRDefault="00EA41E9" w:rsidP="00EA41E9">
            <w:pPr>
              <w:jc w:val="center"/>
              <w:rPr>
                <w:b/>
                <w:bCs/>
              </w:rPr>
            </w:pPr>
          </w:p>
          <w:p w14:paraId="63EE75C8" w14:textId="251A28B2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>
              <w:rPr>
                <w:b/>
                <w:bCs/>
              </w:rPr>
              <w:t xml:space="preserve">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4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7798000A" w14:textId="77777777" w:rsidR="006F20FA" w:rsidRPr="00EA41E9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280100EC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O usuário deve digitar o número de medalhas de OURO, PRATA e BRONZE;</w:t>
            </w:r>
          </w:p>
          <w:p w14:paraId="498D3493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4"/>
              </w:numPr>
              <w:suppressAutoHyphens w:val="0"/>
              <w:spacing w:after="160" w:line="259" w:lineRule="auto"/>
            </w:pPr>
            <w:r>
              <w:t>No final deve ser somado o número de medalhas de OURO, PRATA e BRONZE para apresentar o total de medalhas que o Brasil ganhou;</w:t>
            </w:r>
          </w:p>
          <w:p w14:paraId="4796A15C" w14:textId="30D63819" w:rsidR="00EA41E9" w:rsidRDefault="00EA41E9" w:rsidP="00EA41E9">
            <w:pPr>
              <w:jc w:val="center"/>
            </w:pPr>
          </w:p>
          <w:p w14:paraId="5D367055" w14:textId="5319F8AB" w:rsidR="0071659B" w:rsidRDefault="0071659B" w:rsidP="00EA41E9">
            <w:pPr>
              <w:jc w:val="center"/>
            </w:pPr>
          </w:p>
          <w:p w14:paraId="7658DE22" w14:textId="77777777" w:rsidR="006F20FA" w:rsidRDefault="006F20FA" w:rsidP="00EA41E9">
            <w:pPr>
              <w:jc w:val="center"/>
            </w:pPr>
            <w:r w:rsidRPr="006F20FA">
              <w:drawing>
                <wp:inline distT="0" distB="0" distL="0" distR="0" wp14:anchorId="2284D5C4" wp14:editId="5682BC9B">
                  <wp:extent cx="4992177" cy="1249894"/>
                  <wp:effectExtent l="0" t="0" r="0" b="762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428" cy="128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584A7" w14:textId="06771C49" w:rsidR="0071659B" w:rsidRDefault="0071659B" w:rsidP="00EA41E9">
            <w:pPr>
              <w:jc w:val="center"/>
            </w:pPr>
          </w:p>
          <w:p w14:paraId="10BED45C" w14:textId="72EF4DC5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5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6187782C" w14:textId="77777777" w:rsidR="006F20FA" w:rsidRPr="00EA41E9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1829D6BC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t xml:space="preserve">O usuário deve digitar um valor de 1 até 5 para escolher uma das opções (Somar, Subtrair, </w:t>
            </w:r>
            <w:proofErr w:type="gramStart"/>
            <w:r>
              <w:t>Dividir, Multiplicar</w:t>
            </w:r>
            <w:proofErr w:type="gramEnd"/>
            <w:r>
              <w:t xml:space="preserve"> ou Sair). Escolhendo uma das opções matemáticas, deverá ser informado dois números. Esses números serão utilizados para realizar a operação matemática selecionada. </w:t>
            </w:r>
          </w:p>
          <w:p w14:paraId="181FB5D4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6"/>
              </w:numPr>
              <w:suppressAutoHyphens w:val="0"/>
              <w:spacing w:after="160" w:line="259" w:lineRule="auto"/>
            </w:pPr>
            <w:r>
              <w:lastRenderedPageBreak/>
              <w:t>Se o usuário digitar uma opção que não esteja no MENU, o sistema deve mandar uma mensagem de opção inválida.</w:t>
            </w:r>
          </w:p>
          <w:p w14:paraId="532DB23F" w14:textId="77777777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76F0918D" w14:textId="70EDF556" w:rsidR="00EA41E9" w:rsidRDefault="00EA41E9" w:rsidP="00EA41E9">
            <w:pPr>
              <w:jc w:val="center"/>
            </w:pPr>
          </w:p>
          <w:p w14:paraId="0E433F1A" w14:textId="1AF58F8A" w:rsidR="00B271D3" w:rsidRDefault="00B271D3" w:rsidP="00EA41E9">
            <w:pPr>
              <w:jc w:val="center"/>
            </w:pPr>
            <w:r w:rsidRPr="00B271D3">
              <w:drawing>
                <wp:inline distT="0" distB="0" distL="0" distR="0" wp14:anchorId="59904F23" wp14:editId="1038DFCA">
                  <wp:extent cx="5115639" cy="2981741"/>
                  <wp:effectExtent l="0" t="0" r="8890" b="952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D0146" w14:textId="0C55ED8F" w:rsidR="00C70271" w:rsidRDefault="00C70271" w:rsidP="00EA41E9">
            <w:pPr>
              <w:jc w:val="center"/>
            </w:pPr>
          </w:p>
          <w:p w14:paraId="5787357B" w14:textId="77777777" w:rsidR="00C70271" w:rsidRDefault="00C70271" w:rsidP="00EA41E9">
            <w:pPr>
              <w:jc w:val="center"/>
            </w:pPr>
          </w:p>
          <w:p w14:paraId="060CD4DF" w14:textId="77777777" w:rsidR="00EA41E9" w:rsidRDefault="00EA41E9" w:rsidP="00EA41E9">
            <w:pPr>
              <w:jc w:val="center"/>
            </w:pPr>
          </w:p>
          <w:p w14:paraId="354F3239" w14:textId="4078331F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as que podem ser visualizadas nas Figuras abaixo.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5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5E4E0A55" w14:textId="77777777" w:rsidR="006F20FA" w:rsidRPr="00EA41E9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3F72C70F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O usuário deve digitar sua idade.</w:t>
            </w:r>
          </w:p>
          <w:p w14:paraId="314B5AA0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Idade maior ou igual a 65 anos, o usuário poderá ser atendido em caixa preferencial. Idade menor que 65 anos, o usuário será  atendido nos caixas convencionais (caixa 2, caixa 3, caixa 4).</w:t>
            </w:r>
          </w:p>
          <w:p w14:paraId="32E06D3D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A formatação da tela de execução é importante;</w:t>
            </w:r>
          </w:p>
          <w:p w14:paraId="66CB9114" w14:textId="6BA68D14" w:rsidR="00EA41E9" w:rsidRDefault="00EA41E9" w:rsidP="00C70271">
            <w:pPr>
              <w:pStyle w:val="PargrafodaLista"/>
              <w:widowControl/>
              <w:numPr>
                <w:ilvl w:val="0"/>
                <w:numId w:val="7"/>
              </w:numPr>
              <w:suppressAutoHyphens w:val="0"/>
              <w:spacing w:after="160" w:line="259" w:lineRule="auto"/>
            </w:pPr>
            <w:r>
              <w:t>No envio das respostas, deve ser feito um documento de texto com o código da resposta e uma tela da execução do programa.</w:t>
            </w:r>
          </w:p>
          <w:p w14:paraId="6F7F3060" w14:textId="288A8BDA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2F4F98AC" w14:textId="331CC767" w:rsidR="00C70271" w:rsidRDefault="00C70271" w:rsidP="00B271D3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2A8996E4" w14:textId="4E4DDB80" w:rsidR="00EA41E9" w:rsidRDefault="00EA41E9" w:rsidP="00EA41E9">
            <w:pPr>
              <w:jc w:val="center"/>
            </w:pPr>
          </w:p>
          <w:p w14:paraId="4C8D3AC5" w14:textId="60036ECF" w:rsidR="00B271D3" w:rsidRDefault="00B271D3" w:rsidP="00B271D3">
            <w:pPr>
              <w:jc w:val="center"/>
            </w:pPr>
            <w:r w:rsidRPr="00B271D3">
              <w:drawing>
                <wp:inline distT="0" distB="0" distL="0" distR="0" wp14:anchorId="675DFF50" wp14:editId="1C18A0B8">
                  <wp:extent cx="3169432" cy="1216550"/>
                  <wp:effectExtent l="0" t="0" r="0" b="317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432" cy="121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Pr="00B271D3">
              <w:drawing>
                <wp:inline distT="0" distB="0" distL="0" distR="0" wp14:anchorId="45947FC2" wp14:editId="6CF607AC">
                  <wp:extent cx="3153438" cy="836089"/>
                  <wp:effectExtent l="0" t="0" r="0" b="254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9612" cy="86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E6E82" w14:textId="7D6FB34E" w:rsidR="00EA41E9" w:rsidRDefault="00EA41E9" w:rsidP="00EA41E9">
            <w:pPr>
              <w:jc w:val="center"/>
            </w:pPr>
          </w:p>
          <w:p w14:paraId="413EAED9" w14:textId="1CC689E2" w:rsidR="00C70271" w:rsidRDefault="00C70271" w:rsidP="00EA41E9">
            <w:pPr>
              <w:jc w:val="center"/>
            </w:pPr>
          </w:p>
          <w:p w14:paraId="07A46EC8" w14:textId="4A3AB3AA" w:rsidR="00C70271" w:rsidRDefault="00C70271" w:rsidP="00EA41E9">
            <w:pPr>
              <w:jc w:val="center"/>
            </w:pPr>
          </w:p>
          <w:p w14:paraId="490B65C3" w14:textId="554BBDFC" w:rsidR="00C70271" w:rsidRDefault="00C70271" w:rsidP="00EA41E9">
            <w:pPr>
              <w:jc w:val="center"/>
            </w:pPr>
          </w:p>
          <w:p w14:paraId="55C445B6" w14:textId="65B336CC" w:rsidR="00C70271" w:rsidRDefault="00C70271" w:rsidP="00EA41E9">
            <w:pPr>
              <w:jc w:val="center"/>
            </w:pPr>
          </w:p>
          <w:p w14:paraId="274A2E97" w14:textId="63EA21B5" w:rsidR="00C70271" w:rsidRDefault="00C70271" w:rsidP="00EA41E9">
            <w:pPr>
              <w:jc w:val="center"/>
            </w:pPr>
          </w:p>
          <w:p w14:paraId="14057C82" w14:textId="77777777" w:rsidR="00C70271" w:rsidRDefault="00C70271" w:rsidP="00C70271"/>
          <w:p w14:paraId="56926E95" w14:textId="0C4DE4CF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 w:rsidRPr="00A905C0">
              <w:rPr>
                <w:b/>
                <w:bCs/>
                <w:color w:val="002060"/>
              </w:rPr>
              <w:t>(0.</w:t>
            </w:r>
            <w:r w:rsidR="00A905C0">
              <w:rPr>
                <w:b/>
                <w:bCs/>
                <w:color w:val="002060"/>
              </w:rPr>
              <w:t>6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234F9E4A" w14:textId="77777777" w:rsidR="006F20FA" w:rsidRPr="00EA41E9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552EFA44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O usuário deverá informar o número de notas que irá digitar.</w:t>
            </w:r>
          </w:p>
          <w:p w14:paraId="0643E4F0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t>O usuário deverá informar o valor de cada uma das notas.</w:t>
            </w:r>
          </w:p>
          <w:p w14:paraId="75B283AE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8"/>
              </w:numPr>
              <w:suppressAutoHyphens w:val="0"/>
              <w:spacing w:after="160" w:line="259" w:lineRule="auto"/>
            </w:pPr>
            <w:r>
              <w:lastRenderedPageBreak/>
              <w:t>O programa deverá calcular a média das notas digitadas.</w:t>
            </w:r>
          </w:p>
          <w:p w14:paraId="04E83635" w14:textId="77777777" w:rsidR="00C70271" w:rsidRDefault="00C70271" w:rsidP="00C70271">
            <w:pPr>
              <w:pStyle w:val="PargrafodaLista"/>
              <w:widowControl/>
              <w:suppressAutoHyphens w:val="0"/>
              <w:spacing w:after="160" w:line="259" w:lineRule="auto"/>
            </w:pPr>
          </w:p>
          <w:p w14:paraId="50B86260" w14:textId="4614C28A" w:rsidR="00EA41E9" w:rsidRDefault="00EA41E9" w:rsidP="00EA41E9">
            <w:pPr>
              <w:jc w:val="center"/>
            </w:pPr>
          </w:p>
          <w:p w14:paraId="0DCED1B6" w14:textId="401F0F8F" w:rsidR="003B3F69" w:rsidRDefault="003B3F69" w:rsidP="00EA41E9">
            <w:pPr>
              <w:jc w:val="center"/>
            </w:pPr>
            <w:r w:rsidRPr="003B3F69">
              <w:drawing>
                <wp:inline distT="0" distB="0" distL="0" distR="0" wp14:anchorId="02A4B8B2" wp14:editId="044E2CAE">
                  <wp:extent cx="3801005" cy="1190791"/>
                  <wp:effectExtent l="0" t="0" r="9525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2E51A" w14:textId="5B7441FB" w:rsidR="00EA41E9" w:rsidRDefault="00EA41E9" w:rsidP="00EA41E9">
            <w:pPr>
              <w:jc w:val="center"/>
            </w:pPr>
          </w:p>
          <w:p w14:paraId="161412E7" w14:textId="77777777" w:rsidR="00C70271" w:rsidRDefault="00C70271" w:rsidP="00EA41E9">
            <w:pPr>
              <w:jc w:val="center"/>
            </w:pPr>
          </w:p>
          <w:p w14:paraId="203BE353" w14:textId="7A252698" w:rsidR="00EA41E9" w:rsidRPr="00EA41E9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EA41E9">
              <w:rPr>
                <w:b/>
                <w:bCs/>
              </w:rPr>
              <w:t xml:space="preserve">Faça um programa utilizando C++ que leia dois vetores (A e B) de 5 posições. Em um terceiro vetor (C), faça a soma das posições dos valores de A e B e coloque na posição correspondente no vetor C. </w:t>
            </w:r>
            <w:r w:rsidR="00A905C0">
              <w:rPr>
                <w:b/>
                <w:bCs/>
              </w:rPr>
              <w:t xml:space="preserve"> </w:t>
            </w:r>
            <w:r w:rsidRPr="00EA41E9">
              <w:rPr>
                <w:b/>
                <w:bCs/>
                <w:color w:val="FF0000"/>
              </w:rPr>
              <w:t>Exemplo:</w:t>
            </w:r>
            <w:r w:rsidR="00A905C0">
              <w:rPr>
                <w:b/>
                <w:bCs/>
                <w:color w:val="FF0000"/>
              </w:rPr>
              <w:t xml:space="preserve">                                             </w:t>
            </w:r>
            <w:r w:rsidR="00A905C0" w:rsidRPr="00A905C0">
              <w:rPr>
                <w:b/>
                <w:bCs/>
                <w:color w:val="002060"/>
              </w:rPr>
              <w:t>(</w:t>
            </w:r>
            <w:r w:rsidR="00A905C0">
              <w:rPr>
                <w:b/>
                <w:bCs/>
                <w:color w:val="002060"/>
              </w:rPr>
              <w:t>0.7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348CA891" w14:textId="77777777" w:rsidR="00EA41E9" w:rsidRDefault="00EA41E9" w:rsidP="00EA41E9">
            <w:pPr>
              <w:pStyle w:val="PargrafodaLista"/>
            </w:pPr>
          </w:p>
          <w:p w14:paraId="132B8C1C" w14:textId="1BB8E215" w:rsidR="00EA41E9" w:rsidRDefault="00C70271" w:rsidP="00EA41E9">
            <w:pPr>
              <w:pStyle w:val="PargrafodaLista"/>
              <w:jc w:val="center"/>
            </w:pPr>
            <w:r>
              <w:t xml:space="preserve">    </w:t>
            </w:r>
          </w:p>
          <w:p w14:paraId="42F29A4E" w14:textId="3CDED61B" w:rsidR="001A1132" w:rsidRDefault="001A1132" w:rsidP="001A1132">
            <w:pPr>
              <w:pStyle w:val="PargrafodaLista"/>
              <w:jc w:val="center"/>
            </w:pPr>
            <w:r w:rsidRPr="001A1132">
              <w:drawing>
                <wp:inline distT="0" distB="0" distL="0" distR="0" wp14:anchorId="4FB06BFA" wp14:editId="73B68A26">
                  <wp:extent cx="5210838" cy="3579552"/>
                  <wp:effectExtent l="0" t="0" r="8890" b="190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469" cy="3601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89EDA" w14:textId="77777777" w:rsidR="001A1132" w:rsidRDefault="001A1132" w:rsidP="001A1132">
            <w:pPr>
              <w:pStyle w:val="PargrafodaLista"/>
              <w:jc w:val="center"/>
            </w:pPr>
          </w:p>
          <w:p w14:paraId="08AAC1F3" w14:textId="77777777" w:rsidR="00EA41E9" w:rsidRDefault="00EA41E9" w:rsidP="00EA41E9">
            <w:pPr>
              <w:pStyle w:val="PargrafodaLista"/>
            </w:pPr>
          </w:p>
          <w:p w14:paraId="727E3EFD" w14:textId="77777777" w:rsidR="00C70271" w:rsidRDefault="00C70271" w:rsidP="006F20FA">
            <w:pPr>
              <w:widowControl/>
              <w:suppressAutoHyphens w:val="0"/>
              <w:spacing w:after="160" w:line="259" w:lineRule="auto"/>
            </w:pPr>
          </w:p>
          <w:p w14:paraId="30142F50" w14:textId="6DEB97BF" w:rsidR="00EA41E9" w:rsidRPr="006F20FA" w:rsidRDefault="00EA41E9" w:rsidP="00C70271">
            <w:pPr>
              <w:pStyle w:val="PargrafodaLista"/>
              <w:widowControl/>
              <w:numPr>
                <w:ilvl w:val="0"/>
                <w:numId w:val="5"/>
              </w:numPr>
              <w:suppressAutoHyphens w:val="0"/>
              <w:spacing w:after="160" w:line="259" w:lineRule="auto"/>
              <w:rPr>
                <w:b/>
                <w:bCs/>
              </w:rPr>
            </w:pPr>
            <w:r w:rsidRPr="00C70271">
              <w:rPr>
                <w:b/>
                <w:bCs/>
              </w:rPr>
              <w:t xml:space="preserve">Faça um programa utilizando C++ para gerar uma tela como a que pode ser visualizada na Figura abaixo. </w:t>
            </w:r>
            <w:r w:rsidR="00A905C0">
              <w:rPr>
                <w:b/>
                <w:bCs/>
              </w:rPr>
              <w:t xml:space="preserve"> </w:t>
            </w:r>
            <w:r w:rsidR="00A905C0" w:rsidRPr="00A905C0">
              <w:rPr>
                <w:b/>
                <w:bCs/>
                <w:color w:val="002060"/>
              </w:rPr>
              <w:t>(</w:t>
            </w:r>
            <w:r w:rsidR="00A905C0">
              <w:rPr>
                <w:b/>
                <w:bCs/>
                <w:color w:val="002060"/>
              </w:rPr>
              <w:t>1.0</w:t>
            </w:r>
            <w:r w:rsidR="00A905C0" w:rsidRPr="00A905C0">
              <w:rPr>
                <w:b/>
                <w:bCs/>
                <w:color w:val="002060"/>
              </w:rPr>
              <w:t xml:space="preserve"> pontos)</w:t>
            </w:r>
          </w:p>
          <w:p w14:paraId="02297A85" w14:textId="77777777" w:rsidR="006F20FA" w:rsidRPr="00C70271" w:rsidRDefault="006F20FA" w:rsidP="006F20FA">
            <w:pPr>
              <w:pStyle w:val="PargrafodaLista"/>
              <w:widowControl/>
              <w:suppressAutoHyphens w:val="0"/>
              <w:spacing w:after="160" w:line="259" w:lineRule="auto"/>
              <w:rPr>
                <w:b/>
                <w:bCs/>
              </w:rPr>
            </w:pPr>
          </w:p>
          <w:p w14:paraId="56F2FDB7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O usuário deverá informar o número de cômodos que o imóvel possui.</w:t>
            </w:r>
          </w:p>
          <w:p w14:paraId="42FC3504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O usuário deverá digitar o comprimento e a largura de cada cômodo do imóvel.</w:t>
            </w:r>
          </w:p>
          <w:p w14:paraId="608AA4A1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O programa deverá calcular a área de cada cômodo do imóvel.</w:t>
            </w:r>
          </w:p>
          <w:p w14:paraId="41DAADF2" w14:textId="77777777" w:rsidR="00EA41E9" w:rsidRDefault="00EA41E9" w:rsidP="00C70271">
            <w:pPr>
              <w:pStyle w:val="Pargrafoda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O programa deverá calcular a área total do imóvel.</w:t>
            </w:r>
          </w:p>
          <w:p w14:paraId="0DABD8E3" w14:textId="63575954" w:rsidR="00EA41E9" w:rsidRDefault="00EA41E9" w:rsidP="006F20FA">
            <w:pPr>
              <w:pStyle w:val="Pargrafoda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</w:pPr>
            <w:r>
              <w:t>Deverá ser utilizado função para desenvolver o software, essa função será chamada para calculara a área de cada cômodo.</w:t>
            </w:r>
          </w:p>
          <w:p w14:paraId="14AC32DE" w14:textId="77777777" w:rsidR="00EA41E9" w:rsidRDefault="00EA41E9" w:rsidP="00EA41E9"/>
          <w:p w14:paraId="2D28342F" w14:textId="62105D2C" w:rsidR="00EA41E9" w:rsidRDefault="00EA41E9" w:rsidP="00EA41E9">
            <w:pPr>
              <w:jc w:val="center"/>
            </w:pPr>
          </w:p>
          <w:p w14:paraId="13EFAE4F" w14:textId="3132D311" w:rsidR="006F20FA" w:rsidRDefault="006F20FA" w:rsidP="00EA41E9">
            <w:pPr>
              <w:jc w:val="center"/>
            </w:pPr>
            <w:r w:rsidRPr="006F20FA">
              <w:lastRenderedPageBreak/>
              <w:drawing>
                <wp:inline distT="0" distB="0" distL="0" distR="0" wp14:anchorId="05D7F2DE" wp14:editId="3871F3B9">
                  <wp:extent cx="3863092" cy="4092408"/>
                  <wp:effectExtent l="0" t="0" r="4445" b="381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587" cy="411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5FB10A" w14:textId="77777777" w:rsidR="001C778E" w:rsidRPr="00185836" w:rsidRDefault="001C778E" w:rsidP="00185836">
            <w:pPr>
              <w:pStyle w:val="PargrafodaLista"/>
              <w:widowControl/>
              <w:tabs>
                <w:tab w:val="left" w:pos="1880"/>
              </w:tabs>
              <w:suppressAutoHyphens w:val="0"/>
              <w:spacing w:after="200" w:line="276" w:lineRule="auto"/>
              <w:jc w:val="both"/>
              <w:rPr>
                <w:rFonts w:cs="Times New Roman"/>
                <w:b/>
                <w:szCs w:val="24"/>
              </w:rPr>
            </w:pPr>
          </w:p>
          <w:p w14:paraId="6B17B2E8" w14:textId="77777777" w:rsidR="00DA419B" w:rsidRPr="00185836" w:rsidRDefault="00DA419B" w:rsidP="00185836">
            <w:pPr>
              <w:widowControl/>
              <w:tabs>
                <w:tab w:val="left" w:pos="1880"/>
              </w:tabs>
              <w:suppressAutoHyphens w:val="0"/>
              <w:jc w:val="both"/>
              <w:rPr>
                <w:rFonts w:cs="Times New Roman"/>
              </w:rPr>
            </w:pPr>
          </w:p>
        </w:tc>
      </w:tr>
      <w:tr w:rsidR="00D23123" w:rsidRPr="003D4957" w14:paraId="6CE9059F" w14:textId="77777777" w:rsidTr="000102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743D40BA" w14:textId="12C79D93" w:rsidR="00D23123" w:rsidRPr="00185836" w:rsidRDefault="006F20FA" w:rsidP="00B60BCE">
            <w:pPr>
              <w:pStyle w:val="Ttulo5"/>
              <w:tabs>
                <w:tab w:val="left" w:pos="1880"/>
              </w:tabs>
              <w:snapToGrid w:val="0"/>
              <w:spacing w:line="240" w:lineRule="auto"/>
              <w:ind w:left="1009" w:hanging="100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FIM DA AVALIAÇÃO 01</w:t>
            </w:r>
          </w:p>
        </w:tc>
      </w:tr>
      <w:tr w:rsidR="00010247" w:rsidRPr="003D4957" w14:paraId="32151150" w14:textId="77777777" w:rsidTr="0093058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91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2898DE3" w14:textId="77777777" w:rsidR="00010247" w:rsidRPr="003D35A2" w:rsidRDefault="00010247" w:rsidP="00010247">
            <w:pPr>
              <w:pStyle w:val="Ttulo5"/>
              <w:numPr>
                <w:ilvl w:val="0"/>
                <w:numId w:val="0"/>
              </w:numPr>
              <w:snapToGrid w:val="0"/>
              <w:spacing w:line="240" w:lineRule="auto"/>
              <w:rPr>
                <w:rFonts w:asciiTheme="majorHAnsi" w:hAnsiTheme="majorHAnsi"/>
                <w:sz w:val="2"/>
                <w:szCs w:val="2"/>
              </w:rPr>
            </w:pPr>
          </w:p>
        </w:tc>
      </w:tr>
    </w:tbl>
    <w:p w14:paraId="6D45E75A" w14:textId="77777777" w:rsidR="00803A5C" w:rsidRPr="007720C5" w:rsidRDefault="00803A5C" w:rsidP="003B0CE3">
      <w:pPr>
        <w:rPr>
          <w:rFonts w:asciiTheme="majorHAnsi" w:hAnsiTheme="majorHAnsi"/>
          <w:b/>
        </w:rPr>
        <w:sectPr w:rsidR="00803A5C" w:rsidRPr="007720C5" w:rsidSect="0093058A">
          <w:pgSz w:w="11906" w:h="16838"/>
          <w:pgMar w:top="284" w:right="1701" w:bottom="284" w:left="1701" w:header="708" w:footer="708" w:gutter="0"/>
          <w:cols w:space="708"/>
          <w:docGrid w:linePitch="360"/>
        </w:sectPr>
      </w:pPr>
    </w:p>
    <w:p w14:paraId="2DC957DD" w14:textId="77777777" w:rsidR="007F0A07" w:rsidRDefault="007F0A07" w:rsidP="00BF5EB3">
      <w:pPr>
        <w:rPr>
          <w:rFonts w:asciiTheme="majorHAnsi" w:hAnsiTheme="majorHAnsi"/>
          <w:b/>
        </w:rPr>
      </w:pPr>
    </w:p>
    <w:sectPr w:rsidR="007F0A07" w:rsidSect="00F45113">
      <w:type w:val="continuous"/>
      <w:pgSz w:w="11906" w:h="16838"/>
      <w:pgMar w:top="141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ZapfHumnst Dm BT">
    <w:altName w:val="Century Gothic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EE45EA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9D1944"/>
    <w:multiLevelType w:val="hybridMultilevel"/>
    <w:tmpl w:val="180E3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CD3545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71352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857E0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96896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D2757"/>
    <w:multiLevelType w:val="hybridMultilevel"/>
    <w:tmpl w:val="5D645A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123"/>
    <w:rsid w:val="00010247"/>
    <w:rsid w:val="00021F3E"/>
    <w:rsid w:val="000412FA"/>
    <w:rsid w:val="00041CAE"/>
    <w:rsid w:val="00043915"/>
    <w:rsid w:val="00053302"/>
    <w:rsid w:val="00053C1D"/>
    <w:rsid w:val="00070899"/>
    <w:rsid w:val="00075D83"/>
    <w:rsid w:val="00094F2F"/>
    <w:rsid w:val="000A5881"/>
    <w:rsid w:val="000B5560"/>
    <w:rsid w:val="000D27B3"/>
    <w:rsid w:val="00123D43"/>
    <w:rsid w:val="00124041"/>
    <w:rsid w:val="00160119"/>
    <w:rsid w:val="00167B7B"/>
    <w:rsid w:val="00185836"/>
    <w:rsid w:val="00190CA7"/>
    <w:rsid w:val="00191A29"/>
    <w:rsid w:val="00194B15"/>
    <w:rsid w:val="001A1132"/>
    <w:rsid w:val="001C0DD1"/>
    <w:rsid w:val="001C372F"/>
    <w:rsid w:val="001C58EE"/>
    <w:rsid w:val="001C778E"/>
    <w:rsid w:val="00206EB1"/>
    <w:rsid w:val="002141DF"/>
    <w:rsid w:val="00233937"/>
    <w:rsid w:val="00275048"/>
    <w:rsid w:val="002823BE"/>
    <w:rsid w:val="00292770"/>
    <w:rsid w:val="002B7415"/>
    <w:rsid w:val="002C682A"/>
    <w:rsid w:val="00313521"/>
    <w:rsid w:val="00317B6C"/>
    <w:rsid w:val="0032366B"/>
    <w:rsid w:val="00327FD6"/>
    <w:rsid w:val="00340164"/>
    <w:rsid w:val="00356921"/>
    <w:rsid w:val="0037193B"/>
    <w:rsid w:val="003927AB"/>
    <w:rsid w:val="003B0CE3"/>
    <w:rsid w:val="003B3F69"/>
    <w:rsid w:val="003D35A2"/>
    <w:rsid w:val="003D4957"/>
    <w:rsid w:val="003D7EEF"/>
    <w:rsid w:val="003F4E9F"/>
    <w:rsid w:val="0040243B"/>
    <w:rsid w:val="00403BDF"/>
    <w:rsid w:val="00424F2E"/>
    <w:rsid w:val="00450AC7"/>
    <w:rsid w:val="004542E7"/>
    <w:rsid w:val="00462D88"/>
    <w:rsid w:val="004643DC"/>
    <w:rsid w:val="004671D2"/>
    <w:rsid w:val="004737ED"/>
    <w:rsid w:val="0048518D"/>
    <w:rsid w:val="00492D39"/>
    <w:rsid w:val="00496C1F"/>
    <w:rsid w:val="004A3F38"/>
    <w:rsid w:val="004D2E5D"/>
    <w:rsid w:val="004D3BE7"/>
    <w:rsid w:val="004D49F9"/>
    <w:rsid w:val="004E5255"/>
    <w:rsid w:val="004E67C0"/>
    <w:rsid w:val="004F5597"/>
    <w:rsid w:val="005000CA"/>
    <w:rsid w:val="0050794E"/>
    <w:rsid w:val="00511640"/>
    <w:rsid w:val="00532DA3"/>
    <w:rsid w:val="005376B6"/>
    <w:rsid w:val="00542B26"/>
    <w:rsid w:val="00560C8B"/>
    <w:rsid w:val="00575F1F"/>
    <w:rsid w:val="005817BA"/>
    <w:rsid w:val="005834C7"/>
    <w:rsid w:val="00591D4B"/>
    <w:rsid w:val="005C3CB7"/>
    <w:rsid w:val="005C609E"/>
    <w:rsid w:val="005D6FFC"/>
    <w:rsid w:val="005E2EA6"/>
    <w:rsid w:val="005F3D11"/>
    <w:rsid w:val="00601796"/>
    <w:rsid w:val="00613C16"/>
    <w:rsid w:val="00621EEF"/>
    <w:rsid w:val="00647483"/>
    <w:rsid w:val="00655065"/>
    <w:rsid w:val="006722F0"/>
    <w:rsid w:val="00691FB5"/>
    <w:rsid w:val="00696D81"/>
    <w:rsid w:val="006C7B0D"/>
    <w:rsid w:val="006D5732"/>
    <w:rsid w:val="006D5815"/>
    <w:rsid w:val="006F20FA"/>
    <w:rsid w:val="006F4581"/>
    <w:rsid w:val="00714433"/>
    <w:rsid w:val="0071659B"/>
    <w:rsid w:val="00731661"/>
    <w:rsid w:val="00731798"/>
    <w:rsid w:val="007658DA"/>
    <w:rsid w:val="0077179D"/>
    <w:rsid w:val="007720C5"/>
    <w:rsid w:val="00776092"/>
    <w:rsid w:val="007766EC"/>
    <w:rsid w:val="007772D6"/>
    <w:rsid w:val="00780E46"/>
    <w:rsid w:val="00782A7A"/>
    <w:rsid w:val="007A32AE"/>
    <w:rsid w:val="007B171B"/>
    <w:rsid w:val="007B2B74"/>
    <w:rsid w:val="007F0A07"/>
    <w:rsid w:val="007F38FE"/>
    <w:rsid w:val="00803A5C"/>
    <w:rsid w:val="008166AC"/>
    <w:rsid w:val="00822915"/>
    <w:rsid w:val="00827CC9"/>
    <w:rsid w:val="00836FDE"/>
    <w:rsid w:val="00842954"/>
    <w:rsid w:val="00845D39"/>
    <w:rsid w:val="00854348"/>
    <w:rsid w:val="00864361"/>
    <w:rsid w:val="00870105"/>
    <w:rsid w:val="00875F6A"/>
    <w:rsid w:val="00894B48"/>
    <w:rsid w:val="00897BA5"/>
    <w:rsid w:val="008A3711"/>
    <w:rsid w:val="008B7C52"/>
    <w:rsid w:val="008C276C"/>
    <w:rsid w:val="008C5DF2"/>
    <w:rsid w:val="008E4A03"/>
    <w:rsid w:val="008E5C21"/>
    <w:rsid w:val="00904FFC"/>
    <w:rsid w:val="0093058A"/>
    <w:rsid w:val="009732E1"/>
    <w:rsid w:val="009742C0"/>
    <w:rsid w:val="00974E35"/>
    <w:rsid w:val="009A3403"/>
    <w:rsid w:val="009B3745"/>
    <w:rsid w:val="009C23CD"/>
    <w:rsid w:val="009E1BEA"/>
    <w:rsid w:val="009E6CB1"/>
    <w:rsid w:val="009F606F"/>
    <w:rsid w:val="00A035D7"/>
    <w:rsid w:val="00A04948"/>
    <w:rsid w:val="00A07C8D"/>
    <w:rsid w:val="00A15AB6"/>
    <w:rsid w:val="00A17062"/>
    <w:rsid w:val="00A20A08"/>
    <w:rsid w:val="00A20E13"/>
    <w:rsid w:val="00A24BA6"/>
    <w:rsid w:val="00A64C4A"/>
    <w:rsid w:val="00A75330"/>
    <w:rsid w:val="00A83A7A"/>
    <w:rsid w:val="00A905C0"/>
    <w:rsid w:val="00AA691A"/>
    <w:rsid w:val="00AC1CBB"/>
    <w:rsid w:val="00AD2045"/>
    <w:rsid w:val="00AF6951"/>
    <w:rsid w:val="00B015D7"/>
    <w:rsid w:val="00B271D3"/>
    <w:rsid w:val="00B34E9F"/>
    <w:rsid w:val="00B459B1"/>
    <w:rsid w:val="00B60BCE"/>
    <w:rsid w:val="00B720CF"/>
    <w:rsid w:val="00B84D2D"/>
    <w:rsid w:val="00BA38AB"/>
    <w:rsid w:val="00BD00B1"/>
    <w:rsid w:val="00BF5EB3"/>
    <w:rsid w:val="00BF6FED"/>
    <w:rsid w:val="00C131ED"/>
    <w:rsid w:val="00C14AB2"/>
    <w:rsid w:val="00C3211E"/>
    <w:rsid w:val="00C379BD"/>
    <w:rsid w:val="00C415E4"/>
    <w:rsid w:val="00C5476C"/>
    <w:rsid w:val="00C60F59"/>
    <w:rsid w:val="00C70271"/>
    <w:rsid w:val="00CA11BB"/>
    <w:rsid w:val="00CA651F"/>
    <w:rsid w:val="00CC6835"/>
    <w:rsid w:val="00CD495C"/>
    <w:rsid w:val="00CE6996"/>
    <w:rsid w:val="00D02443"/>
    <w:rsid w:val="00D10ADC"/>
    <w:rsid w:val="00D139D9"/>
    <w:rsid w:val="00D23123"/>
    <w:rsid w:val="00D23D4E"/>
    <w:rsid w:val="00D26EC9"/>
    <w:rsid w:val="00D72DF5"/>
    <w:rsid w:val="00D8244E"/>
    <w:rsid w:val="00D838EB"/>
    <w:rsid w:val="00D95EAA"/>
    <w:rsid w:val="00DA419B"/>
    <w:rsid w:val="00DB1873"/>
    <w:rsid w:val="00DB22AD"/>
    <w:rsid w:val="00DE3628"/>
    <w:rsid w:val="00DE3FBB"/>
    <w:rsid w:val="00E11FE8"/>
    <w:rsid w:val="00E3217A"/>
    <w:rsid w:val="00E55386"/>
    <w:rsid w:val="00E55438"/>
    <w:rsid w:val="00E67BDE"/>
    <w:rsid w:val="00E92E7D"/>
    <w:rsid w:val="00E931A3"/>
    <w:rsid w:val="00EA051F"/>
    <w:rsid w:val="00EA41E9"/>
    <w:rsid w:val="00EA4929"/>
    <w:rsid w:val="00EB117C"/>
    <w:rsid w:val="00EC4E38"/>
    <w:rsid w:val="00ED0373"/>
    <w:rsid w:val="00F045B8"/>
    <w:rsid w:val="00F407D3"/>
    <w:rsid w:val="00F45113"/>
    <w:rsid w:val="00F52848"/>
    <w:rsid w:val="00F63C65"/>
    <w:rsid w:val="00F73FF1"/>
    <w:rsid w:val="00F821F3"/>
    <w:rsid w:val="00F85E40"/>
    <w:rsid w:val="00FC1263"/>
    <w:rsid w:val="00FC4131"/>
    <w:rsid w:val="00FC44D0"/>
    <w:rsid w:val="00FF1106"/>
    <w:rsid w:val="00FF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8AAB"/>
  <w15:docId w15:val="{BD9BFC73-DC6D-40AC-BA83-F233354F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123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Ttulo5">
    <w:name w:val="heading 5"/>
    <w:basedOn w:val="Normal"/>
    <w:next w:val="Normal"/>
    <w:link w:val="Ttulo5Char"/>
    <w:qFormat/>
    <w:rsid w:val="00D23123"/>
    <w:pPr>
      <w:keepNext/>
      <w:numPr>
        <w:ilvl w:val="4"/>
        <w:numId w:val="1"/>
      </w:numPr>
      <w:spacing w:line="360" w:lineRule="auto"/>
      <w:outlineLvl w:val="4"/>
    </w:pPr>
    <w:rPr>
      <w:rFonts w:ascii="ZapfHumnst Dm BT" w:hAnsi="ZapfHumnst Dm BT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D23123"/>
    <w:rPr>
      <w:rFonts w:ascii="ZapfHumnst Dm BT" w:eastAsia="SimSun" w:hAnsi="ZapfHumnst Dm BT" w:cs="Mangal"/>
      <w:b/>
      <w:bCs/>
      <w:kern w:val="1"/>
      <w:szCs w:val="24"/>
      <w:lang w:eastAsia="zh-CN" w:bidi="hi-IN"/>
    </w:rPr>
  </w:style>
  <w:style w:type="paragraph" w:customStyle="1" w:styleId="Contedodatabela">
    <w:name w:val="Conteúdo da tabela"/>
    <w:basedOn w:val="Normal"/>
    <w:rsid w:val="00D23123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23123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123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styleId="TextodoEspaoReservado">
    <w:name w:val="Placeholder Text"/>
    <w:basedOn w:val="Fontepargpadro"/>
    <w:uiPriority w:val="99"/>
    <w:semiHidden/>
    <w:rsid w:val="00714433"/>
    <w:rPr>
      <w:color w:val="808080"/>
    </w:rPr>
  </w:style>
  <w:style w:type="paragraph" w:styleId="PargrafodaLista">
    <w:name w:val="List Paragraph"/>
    <w:basedOn w:val="Normal"/>
    <w:uiPriority w:val="34"/>
    <w:qFormat/>
    <w:rsid w:val="00D23D4E"/>
    <w:pPr>
      <w:ind w:left="720"/>
      <w:contextualSpacing/>
    </w:pPr>
    <w:rPr>
      <w:szCs w:val="21"/>
    </w:rPr>
  </w:style>
  <w:style w:type="paragraph" w:styleId="Corpodetexto">
    <w:name w:val="Body Text"/>
    <w:basedOn w:val="Normal"/>
    <w:link w:val="CorpodetextoChar"/>
    <w:rsid w:val="003D4957"/>
    <w:pPr>
      <w:spacing w:after="120"/>
    </w:pPr>
    <w:rPr>
      <w:lang w:eastAsia="hi-IN"/>
    </w:rPr>
  </w:style>
  <w:style w:type="character" w:customStyle="1" w:styleId="CorpodetextoChar">
    <w:name w:val="Corpo de texto Char"/>
    <w:basedOn w:val="Fontepargpadro"/>
    <w:link w:val="Corpodetexto"/>
    <w:rsid w:val="003D4957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Marcas">
    <w:name w:val="Marcas"/>
    <w:rsid w:val="00A035D7"/>
    <w:rPr>
      <w:rFonts w:ascii="OpenSymbol" w:eastAsia="OpenSymbol" w:hAnsi="OpenSymbol" w:cs="OpenSymbol"/>
    </w:rPr>
  </w:style>
  <w:style w:type="character" w:styleId="Hyperlink">
    <w:name w:val="Hyperlink"/>
    <w:basedOn w:val="Fontepargpadro"/>
    <w:uiPriority w:val="99"/>
    <w:unhideWhenUsed/>
    <w:rsid w:val="00A04948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04948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930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3058A"/>
    <w:rPr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3058A"/>
    <w:rPr>
      <w:rFonts w:ascii="Times New Roman" w:eastAsia="SimSun" w:hAnsi="Times New Roman" w:cs="Mangal"/>
      <w:kern w:val="1"/>
      <w:sz w:val="20"/>
      <w:szCs w:val="18"/>
      <w:lang w:eastAsia="zh-CN" w:bidi="hi-I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30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3058A"/>
    <w:rPr>
      <w:rFonts w:ascii="Times New Roman" w:eastAsia="SimSun" w:hAnsi="Times New Roman" w:cs="Mangal"/>
      <w:b/>
      <w:bCs/>
      <w:kern w:val="1"/>
      <w:sz w:val="20"/>
      <w:szCs w:val="18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34E9F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pt-BR" w:bidi="ar-SA"/>
    </w:rPr>
  </w:style>
  <w:style w:type="character" w:styleId="nfase">
    <w:name w:val="Emphasis"/>
    <w:basedOn w:val="Fontepargpadro"/>
    <w:uiPriority w:val="20"/>
    <w:qFormat/>
    <w:rsid w:val="00B34E9F"/>
    <w:rPr>
      <w:i/>
      <w:iCs/>
    </w:rPr>
  </w:style>
  <w:style w:type="character" w:customStyle="1" w:styleId="sp-altern">
    <w:name w:val="sp-altern"/>
    <w:basedOn w:val="Fontepargpadro"/>
    <w:rsid w:val="00B34E9F"/>
  </w:style>
  <w:style w:type="paragraph" w:customStyle="1" w:styleId="Default">
    <w:name w:val="Default"/>
    <w:rsid w:val="003F4E9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6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5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6DF9C-5A21-4AEA-9FEA-AFA9E907A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490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Polyana Ferreira Crocco</cp:lastModifiedBy>
  <cp:revision>3</cp:revision>
  <cp:lastPrinted>2019-09-19T16:23:00Z</cp:lastPrinted>
  <dcterms:created xsi:type="dcterms:W3CDTF">2021-07-28T14:50:00Z</dcterms:created>
  <dcterms:modified xsi:type="dcterms:W3CDTF">2021-07-28T15:53:00Z</dcterms:modified>
</cp:coreProperties>
</file>